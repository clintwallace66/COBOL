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42A6" w14:textId="7F4B3305" w:rsidR="007236D9" w:rsidRPr="00E65020" w:rsidRDefault="007236D9"/>
    <w:p w14:paraId="44EF90DA" w14:textId="30210E94" w:rsidR="007236D9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674973">
        <w:rPr>
          <w:caps/>
          <w:sz w:val="20"/>
          <w:szCs w:val="20"/>
        </w:rPr>
        <w:t>2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5F66B4">
        <w:rPr>
          <w:caps/>
          <w:sz w:val="20"/>
          <w:szCs w:val="20"/>
        </w:rPr>
        <w:t>21</w:t>
      </w:r>
    </w:p>
    <w:p w14:paraId="3594DE07" w14:textId="455EF5A6" w:rsidR="007236D9" w:rsidRPr="00E65020" w:rsidRDefault="005F66B4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Bennett </w:t>
      </w:r>
      <w:r w:rsidR="004F2BDB">
        <w:rPr>
          <w:b w:val="0"/>
          <w:bCs w:val="0"/>
          <w:sz w:val="20"/>
          <w:szCs w:val="20"/>
        </w:rPr>
        <w:t>Shoes</w:t>
      </w:r>
      <w:r w:rsidR="00506BEF" w:rsidRPr="00E65020">
        <w:rPr>
          <w:b w:val="0"/>
          <w:bCs w:val="0"/>
          <w:sz w:val="20"/>
          <w:szCs w:val="20"/>
        </w:rPr>
        <w:t xml:space="preserve"> is a </w:t>
      </w:r>
      <w:r w:rsidR="006D74BB" w:rsidRPr="00E65020">
        <w:rPr>
          <w:b w:val="0"/>
          <w:bCs w:val="0"/>
          <w:sz w:val="20"/>
          <w:szCs w:val="20"/>
        </w:rPr>
        <w:t xml:space="preserve">small </w:t>
      </w:r>
      <w:r w:rsidR="00506BEF" w:rsidRPr="00E65020">
        <w:rPr>
          <w:b w:val="0"/>
          <w:bCs w:val="0"/>
          <w:sz w:val="20"/>
          <w:szCs w:val="20"/>
        </w:rPr>
        <w:t xml:space="preserve">company that </w:t>
      </w:r>
      <w:r w:rsidR="004F2BDB">
        <w:rPr>
          <w:b w:val="0"/>
          <w:bCs w:val="0"/>
          <w:sz w:val="20"/>
          <w:szCs w:val="20"/>
        </w:rPr>
        <w:t>sells</w:t>
      </w:r>
      <w:r w:rsidR="006D74BB" w:rsidRPr="00E65020">
        <w:rPr>
          <w:b w:val="0"/>
          <w:bCs w:val="0"/>
          <w:sz w:val="20"/>
          <w:szCs w:val="20"/>
        </w:rPr>
        <w:t xml:space="preserve"> </w:t>
      </w:r>
      <w:r w:rsidR="004F2BDB">
        <w:rPr>
          <w:b w:val="0"/>
          <w:bCs w:val="0"/>
          <w:sz w:val="20"/>
          <w:szCs w:val="20"/>
        </w:rPr>
        <w:t>high end shoes and boots</w:t>
      </w:r>
      <w:r>
        <w:rPr>
          <w:b w:val="0"/>
          <w:bCs w:val="0"/>
          <w:sz w:val="20"/>
          <w:szCs w:val="20"/>
        </w:rPr>
        <w:t>.</w:t>
      </w:r>
      <w:r w:rsidR="00506BEF" w:rsidRPr="00E65020">
        <w:rPr>
          <w:b w:val="0"/>
          <w:bCs w:val="0"/>
          <w:sz w:val="20"/>
          <w:szCs w:val="20"/>
        </w:rPr>
        <w:t xml:space="preserve"> </w:t>
      </w:r>
    </w:p>
    <w:p w14:paraId="2B167C6D" w14:textId="6C7A95B1" w:rsidR="007236D9" w:rsidRPr="00E65020" w:rsidRDefault="005F66B4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Tyson Bennett,</w:t>
      </w:r>
      <w:r w:rsidR="00506BEF" w:rsidRPr="00E65020">
        <w:rPr>
          <w:b w:val="0"/>
          <w:sz w:val="20"/>
          <w:szCs w:val="20"/>
        </w:rPr>
        <w:t xml:space="preserve"> CEO has </w:t>
      </w:r>
      <w:r w:rsidR="009D04FE">
        <w:rPr>
          <w:b w:val="0"/>
          <w:sz w:val="20"/>
          <w:szCs w:val="20"/>
        </w:rPr>
        <w:t xml:space="preserve">now </w:t>
      </w:r>
      <w:r w:rsidR="00506BEF" w:rsidRPr="00E65020">
        <w:rPr>
          <w:b w:val="0"/>
          <w:sz w:val="20"/>
          <w:szCs w:val="20"/>
        </w:rPr>
        <w:t xml:space="preserve">asked you to write a </w:t>
      </w:r>
      <w:r w:rsidR="006D74BB" w:rsidRPr="00E65020">
        <w:rPr>
          <w:b w:val="0"/>
          <w:sz w:val="20"/>
          <w:szCs w:val="20"/>
        </w:rPr>
        <w:t xml:space="preserve">detailed </w:t>
      </w:r>
      <w:r>
        <w:rPr>
          <w:b w:val="0"/>
          <w:sz w:val="20"/>
          <w:szCs w:val="20"/>
        </w:rPr>
        <w:t>Employee</w:t>
      </w:r>
      <w:r w:rsidR="00E65020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R</w:t>
      </w:r>
      <w:r w:rsidR="006D74BB" w:rsidRPr="00E65020">
        <w:rPr>
          <w:b w:val="0"/>
          <w:sz w:val="20"/>
          <w:szCs w:val="20"/>
        </w:rPr>
        <w:t>eport</w:t>
      </w:r>
      <w:r w:rsidR="00DB081A">
        <w:rPr>
          <w:b w:val="0"/>
          <w:sz w:val="20"/>
          <w:szCs w:val="20"/>
        </w:rPr>
        <w:t xml:space="preserve"> for his</w:t>
      </w:r>
      <w:r w:rsidR="009D04FE">
        <w:rPr>
          <w:b w:val="0"/>
          <w:sz w:val="20"/>
          <w:szCs w:val="20"/>
        </w:rPr>
        <w:t xml:space="preserve"> </w:t>
      </w:r>
      <w:r w:rsidR="002C557D">
        <w:rPr>
          <w:b w:val="0"/>
          <w:sz w:val="20"/>
          <w:szCs w:val="20"/>
        </w:rPr>
        <w:t>Alabama</w:t>
      </w:r>
      <w:r w:rsidR="009D04FE">
        <w:rPr>
          <w:b w:val="0"/>
          <w:sz w:val="20"/>
          <w:szCs w:val="20"/>
        </w:rPr>
        <w:t xml:space="preserve"> </w:t>
      </w:r>
      <w:r w:rsidR="00DB081A">
        <w:rPr>
          <w:b w:val="0"/>
          <w:sz w:val="20"/>
          <w:szCs w:val="20"/>
        </w:rPr>
        <w:t>store</w:t>
      </w:r>
      <w:r w:rsidR="009D04FE">
        <w:rPr>
          <w:b w:val="0"/>
          <w:sz w:val="20"/>
          <w:szCs w:val="20"/>
        </w:rPr>
        <w:t>s</w:t>
      </w:r>
      <w:r w:rsidR="00DB081A">
        <w:rPr>
          <w:b w:val="0"/>
          <w:sz w:val="20"/>
          <w:szCs w:val="20"/>
        </w:rPr>
        <w:t xml:space="preserve">. </w:t>
      </w:r>
      <w:r w:rsidR="00075719">
        <w:rPr>
          <w:b w:val="0"/>
          <w:sz w:val="20"/>
          <w:szCs w:val="20"/>
        </w:rPr>
        <w:t xml:space="preserve"> He wants </w:t>
      </w:r>
      <w:r w:rsidR="009D04FE">
        <w:rPr>
          <w:b w:val="0"/>
          <w:sz w:val="20"/>
          <w:szCs w:val="20"/>
        </w:rPr>
        <w:t xml:space="preserve">to </w:t>
      </w:r>
      <w:r w:rsidR="002C557D">
        <w:rPr>
          <w:b w:val="0"/>
          <w:sz w:val="20"/>
          <w:szCs w:val="20"/>
        </w:rPr>
        <w:t xml:space="preserve">know how much it will cost him to give them a </w:t>
      </w:r>
      <w:r w:rsidR="008934F0">
        <w:rPr>
          <w:b w:val="0"/>
          <w:sz w:val="20"/>
          <w:szCs w:val="20"/>
        </w:rPr>
        <w:t>5</w:t>
      </w:r>
      <w:r w:rsidR="002C557D">
        <w:rPr>
          <w:b w:val="0"/>
          <w:sz w:val="20"/>
          <w:szCs w:val="20"/>
        </w:rPr>
        <w:t>% raise.  He has also been informed by his Insurance Provider in Alabama that the health and dental insurance premiums have increased</w:t>
      </w:r>
      <w:r w:rsidR="008934F0">
        <w:rPr>
          <w:b w:val="0"/>
          <w:sz w:val="20"/>
          <w:szCs w:val="20"/>
        </w:rPr>
        <w:t xml:space="preserve"> by 2.5% and 1.5%</w:t>
      </w:r>
      <w:r w:rsidR="002C557D">
        <w:rPr>
          <w:b w:val="0"/>
          <w:sz w:val="20"/>
          <w:szCs w:val="20"/>
        </w:rPr>
        <w:t xml:space="preserve">.  He would like totals for current salary, health insurance and dental insurance premiums. </w:t>
      </w:r>
      <w:r w:rsidR="00DB081A">
        <w:rPr>
          <w:b w:val="0"/>
          <w:sz w:val="20"/>
          <w:szCs w:val="20"/>
        </w:rPr>
        <w:t>The</w:t>
      </w:r>
      <w:r w:rsidR="002C557D">
        <w:rPr>
          <w:b w:val="0"/>
          <w:sz w:val="20"/>
          <w:szCs w:val="20"/>
        </w:rPr>
        <w:t xml:space="preserve"> Huntsville and Birmingham</w:t>
      </w:r>
      <w:r w:rsidR="00075719">
        <w:rPr>
          <w:b w:val="0"/>
          <w:sz w:val="20"/>
          <w:szCs w:val="20"/>
        </w:rPr>
        <w:t xml:space="preserve"> </w:t>
      </w:r>
      <w:r w:rsidR="009D04FE">
        <w:rPr>
          <w:b w:val="0"/>
          <w:sz w:val="20"/>
          <w:szCs w:val="20"/>
        </w:rPr>
        <w:t>Alabama</w:t>
      </w:r>
      <w:r w:rsidR="00075719">
        <w:rPr>
          <w:b w:val="0"/>
          <w:sz w:val="20"/>
          <w:szCs w:val="20"/>
        </w:rPr>
        <w:t xml:space="preserve"> store</w:t>
      </w:r>
      <w:r w:rsidR="009D04FE">
        <w:rPr>
          <w:b w:val="0"/>
          <w:sz w:val="20"/>
          <w:szCs w:val="20"/>
        </w:rPr>
        <w:t xml:space="preserve">s have </w:t>
      </w:r>
      <w:r w:rsidR="002C557D">
        <w:rPr>
          <w:b w:val="0"/>
          <w:sz w:val="20"/>
          <w:szCs w:val="20"/>
        </w:rPr>
        <w:t xml:space="preserve">had </w:t>
      </w:r>
      <w:r w:rsidR="009D04FE">
        <w:rPr>
          <w:b w:val="0"/>
          <w:sz w:val="20"/>
          <w:szCs w:val="20"/>
        </w:rPr>
        <w:t>their</w:t>
      </w:r>
      <w:r w:rsidR="00DB081A">
        <w:rPr>
          <w:b w:val="0"/>
          <w:sz w:val="20"/>
          <w:szCs w:val="20"/>
        </w:rPr>
        <w:t xml:space="preserve"> information </w:t>
      </w:r>
      <w:r w:rsidR="002C557D">
        <w:rPr>
          <w:b w:val="0"/>
          <w:sz w:val="20"/>
          <w:szCs w:val="20"/>
        </w:rPr>
        <w:t xml:space="preserve">merged and stored in </w:t>
      </w:r>
      <w:r w:rsidR="00DB081A">
        <w:rPr>
          <w:b w:val="0"/>
          <w:sz w:val="20"/>
          <w:szCs w:val="20"/>
        </w:rPr>
        <w:t>a file that is sorted in ascending order based on Store ID</w:t>
      </w:r>
      <w:r w:rsidR="006D74BB" w:rsidRPr="00E65020">
        <w:rPr>
          <w:b w:val="0"/>
          <w:sz w:val="20"/>
          <w:szCs w:val="20"/>
        </w:rPr>
        <w:t>.</w:t>
      </w:r>
      <w:r w:rsidR="00506BEF" w:rsidRPr="00E65020">
        <w:rPr>
          <w:b w:val="0"/>
          <w:sz w:val="20"/>
          <w:szCs w:val="20"/>
        </w:rPr>
        <w:t xml:space="preserve">  </w:t>
      </w:r>
    </w:p>
    <w:p w14:paraId="4FB32D1B" w14:textId="299FC7DE" w:rsidR="00712B3C" w:rsidRPr="00E65020" w:rsidRDefault="00712B3C"/>
    <w:p w14:paraId="36B5051C" w14:textId="3FCA4AF5" w:rsidR="007236D9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AF1A57">
        <w:t>8</w:t>
      </w:r>
      <w:r w:rsidR="006F70FC">
        <w:t>5</w:t>
      </w:r>
      <w:r w:rsidRPr="00E65020">
        <w:t>-character record on disk – PR</w:t>
      </w:r>
      <w:r w:rsidR="00AF1A57">
        <w:t>2</w:t>
      </w:r>
      <w:r w:rsidRPr="00E65020">
        <w:t>F</w:t>
      </w:r>
      <w:r w:rsidR="005F66B4">
        <w:t>21</w:t>
      </w:r>
      <w:r w:rsidR="00075719">
        <w:t>-</w:t>
      </w:r>
      <w:r w:rsidR="002C557D">
        <w:t>AL</w:t>
      </w:r>
      <w:r w:rsidRPr="00E65020">
        <w:t>.</w:t>
      </w:r>
      <w:r w:rsidR="00712B3C" w:rsidRPr="00E65020">
        <w:t>txt</w:t>
      </w:r>
    </w:p>
    <w:p w14:paraId="5991CE53" w14:textId="77777777" w:rsidR="007236D9" w:rsidRPr="00E65020" w:rsidRDefault="007236D9"/>
    <w:tbl>
      <w:tblPr>
        <w:tblW w:w="8180" w:type="dxa"/>
        <w:tblInd w:w="118" w:type="dxa"/>
        <w:tblLook w:val="04A0" w:firstRow="1" w:lastRow="0" w:firstColumn="1" w:lastColumn="0" w:noHBand="0" w:noVBand="1"/>
      </w:tblPr>
      <w:tblGrid>
        <w:gridCol w:w="793"/>
        <w:gridCol w:w="783"/>
        <w:gridCol w:w="1834"/>
        <w:gridCol w:w="1440"/>
        <w:gridCol w:w="3330"/>
      </w:tblGrid>
      <w:tr w:rsidR="00E65020" w:rsidRPr="00E65020" w14:paraId="23E5296F" w14:textId="77777777" w:rsidTr="00712B3C">
        <w:trPr>
          <w:trHeight w:val="580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CF4E33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CC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7EEF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Length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75DE9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FA87DD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096A" w14:textId="1041B00E" w:rsidR="00712B3C" w:rsidRPr="00712B3C" w:rsidRDefault="00E65020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E65020">
              <w:rPr>
                <w:color w:val="000000"/>
                <w:lang w:eastAsia="en-US"/>
              </w:rPr>
              <w:t>RESTRICTIONS</w:t>
            </w:r>
          </w:p>
        </w:tc>
      </w:tr>
      <w:tr w:rsidR="00E65020" w:rsidRPr="00E65020" w14:paraId="26AF9263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35FF7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1-4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355C0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173A99" w14:textId="6EB8D816" w:rsidR="00712B3C" w:rsidRPr="00712B3C" w:rsidRDefault="00DB081A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Store</w:t>
            </w:r>
            <w:r w:rsidR="00712B3C" w:rsidRPr="00712B3C">
              <w:rPr>
                <w:color w:val="000000"/>
                <w:lang w:eastAsia="en-US"/>
              </w:rPr>
              <w:t xml:space="preserve">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2FEE2E" w14:textId="27BCF48E" w:rsidR="00712B3C" w:rsidRPr="00712B3C" w:rsidRDefault="00BF12C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11216" w14:textId="75C97FEF" w:rsidR="00712B3C" w:rsidRPr="00712B3C" w:rsidRDefault="008B6545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(BHAM, HUNT)</w:t>
            </w:r>
          </w:p>
        </w:tc>
      </w:tr>
      <w:tr w:rsidR="00E65020" w:rsidRPr="00E65020" w14:paraId="42ECB13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88FA2E0" w14:textId="20865C53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5-</w:t>
            </w:r>
            <w:r w:rsidR="005F66B4">
              <w:rPr>
                <w:color w:val="000000"/>
                <w:lang w:eastAsia="en-US"/>
              </w:rPr>
              <w:t>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684D14" w14:textId="117ABBC7" w:rsidR="00712B3C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161F313" w14:textId="035BA644" w:rsidR="00712B3C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 ID</w:t>
            </w:r>
            <w:r w:rsidR="00712B3C" w:rsidRPr="00712B3C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B6EEA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E52D6" w14:textId="6E0620D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38322AC9" w14:textId="77777777" w:rsidTr="00712B3C">
        <w:trPr>
          <w:trHeight w:val="11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582E4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10-11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52235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2E03BF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Position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52B4F0" w14:textId="72EB183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45374" w14:textId="7BFDE133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(</w:t>
            </w:r>
            <w:r w:rsidR="00584596">
              <w:rPr>
                <w:color w:val="000000"/>
                <w:lang w:eastAsia="en-US"/>
              </w:rPr>
              <w:t>S</w:t>
            </w:r>
            <w:r w:rsidRPr="00712B3C">
              <w:rPr>
                <w:color w:val="000000"/>
                <w:lang w:eastAsia="en-US"/>
              </w:rPr>
              <w:t xml:space="preserve">M-Manager, </w:t>
            </w:r>
            <w:r w:rsidR="00584596">
              <w:rPr>
                <w:color w:val="000000"/>
                <w:lang w:eastAsia="en-US"/>
              </w:rPr>
              <w:t>S</w:t>
            </w:r>
            <w:r w:rsidRPr="00712B3C">
              <w:rPr>
                <w:color w:val="000000"/>
                <w:lang w:eastAsia="en-US"/>
              </w:rPr>
              <w:t xml:space="preserve">S-Supervisor, OW-Office, </w:t>
            </w:r>
            <w:r w:rsidR="00584596">
              <w:rPr>
                <w:color w:val="000000"/>
                <w:lang w:eastAsia="en-US"/>
              </w:rPr>
              <w:t>SA</w:t>
            </w:r>
            <w:r w:rsidRPr="00712B3C">
              <w:rPr>
                <w:color w:val="000000"/>
                <w:lang w:eastAsia="en-US"/>
              </w:rPr>
              <w:t>-</w:t>
            </w:r>
            <w:r w:rsidR="00584596">
              <w:rPr>
                <w:color w:val="000000"/>
                <w:lang w:eastAsia="en-US"/>
              </w:rPr>
              <w:t>Sales</w:t>
            </w:r>
            <w:r w:rsidRPr="00712B3C">
              <w:rPr>
                <w:color w:val="000000"/>
                <w:lang w:eastAsia="en-US"/>
              </w:rPr>
              <w:t>, S</w:t>
            </w:r>
            <w:r w:rsidR="00584596">
              <w:rPr>
                <w:color w:val="000000"/>
                <w:lang w:eastAsia="en-US"/>
              </w:rPr>
              <w:t>E</w:t>
            </w:r>
            <w:r w:rsidRPr="00712B3C">
              <w:rPr>
                <w:color w:val="000000"/>
                <w:lang w:eastAsia="en-US"/>
              </w:rPr>
              <w:t>-</w:t>
            </w:r>
            <w:r w:rsidR="002C6198">
              <w:rPr>
                <w:color w:val="000000"/>
                <w:lang w:eastAsia="en-US"/>
              </w:rPr>
              <w:t>S</w:t>
            </w:r>
            <w:r w:rsidRPr="00712B3C">
              <w:rPr>
                <w:color w:val="000000"/>
                <w:lang w:eastAsia="en-US"/>
              </w:rPr>
              <w:t>ecurity)</w:t>
            </w:r>
          </w:p>
        </w:tc>
      </w:tr>
      <w:tr w:rsidR="00E65020" w:rsidRPr="00E65020" w14:paraId="68ED261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029D9" w14:textId="40892E8A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12-</w:t>
            </w:r>
            <w:r w:rsidR="00C5560F">
              <w:rPr>
                <w:color w:val="000000"/>
                <w:lang w:eastAsia="en-US"/>
              </w:rPr>
              <w:t>21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72646A" w14:textId="11892733" w:rsidR="00712B3C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  <w:r w:rsidR="00712B3C" w:rsidRPr="00712B3C">
              <w:rPr>
                <w:color w:val="000000"/>
                <w:lang w:eastAsia="en-US"/>
              </w:rPr>
              <w:t>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8316A3" w14:textId="2E4F4E7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</w:t>
            </w:r>
            <w:r w:rsidR="00C5560F">
              <w:rPr>
                <w:color w:val="000000"/>
                <w:lang w:eastAsia="en-US"/>
              </w:rPr>
              <w:t xml:space="preserve">Last </w:t>
            </w:r>
            <w:r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086D2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FD6B8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C5560F" w:rsidRPr="00E65020" w14:paraId="5129035A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966F93D" w14:textId="6A22A47D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22-31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745375" w14:textId="6F1E926E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FB26F1E" w14:textId="16EE9213" w:rsidR="00C5560F" w:rsidRPr="00712B3C" w:rsidRDefault="00C5560F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Employee </w:t>
            </w:r>
            <w:r>
              <w:rPr>
                <w:color w:val="000000"/>
                <w:lang w:eastAsia="en-US"/>
              </w:rPr>
              <w:t xml:space="preserve">First </w:t>
            </w:r>
            <w:r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5DB3E8" w14:textId="53EB07A3" w:rsidR="00C5560F" w:rsidRPr="00712B3C" w:rsidRDefault="00C5560F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B953C" w14:textId="77777777" w:rsidR="00C5560F" w:rsidRPr="00712B3C" w:rsidRDefault="00C5560F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5F66B4" w:rsidRPr="00E65020" w14:paraId="2CFE74A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E7C7D0" w14:textId="5BB397A0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1E970A0" w14:textId="13CCC3F2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392598E" w14:textId="1D86C76A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 Middle Initial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0827599" w14:textId="0F680BE1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666B2" w14:textId="77777777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AA399E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F52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35-42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5807F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35ACA6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Hire Date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2D3F1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0BB9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8B6545" w:rsidRPr="00E65020" w14:paraId="187E7735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3DA66CC" w14:textId="665A4141" w:rsidR="008B6545" w:rsidRDefault="008B6545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43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A6899C" w14:textId="2F865845" w:rsidR="008B6545" w:rsidRDefault="008B6545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F9F5EC" w14:textId="19348256" w:rsidR="008B6545" w:rsidRDefault="008B6545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 Status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5C26D1" w14:textId="0E78E3AE" w:rsidR="008B6545" w:rsidRDefault="008B6545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49EFB9" w14:textId="785D2957" w:rsidR="008B6545" w:rsidRPr="00712B3C" w:rsidRDefault="008B6545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(C-current, M-Maternity Leave, V-Vacation, O-Other approved Leave, </w:t>
            </w:r>
            <w:r w:rsidR="006F70FC">
              <w:rPr>
                <w:color w:val="000000"/>
                <w:lang w:eastAsia="en-US"/>
              </w:rPr>
              <w:t>T-Terminated no rehire, E- Eligible for rehire</w:t>
            </w:r>
            <w:r>
              <w:rPr>
                <w:color w:val="000000"/>
                <w:lang w:eastAsia="en-US"/>
              </w:rPr>
              <w:t>)</w:t>
            </w:r>
          </w:p>
        </w:tc>
      </w:tr>
      <w:tr w:rsidR="005F66B4" w:rsidRPr="00E65020" w14:paraId="05E05ADF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7CF43C" w14:textId="348E034F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  <w:r w:rsidR="008B6545">
              <w:rPr>
                <w:color w:val="000000"/>
                <w:lang w:eastAsia="en-US"/>
              </w:rPr>
              <w:t>4</w:t>
            </w:r>
            <w:r>
              <w:rPr>
                <w:color w:val="000000"/>
                <w:lang w:eastAsia="en-US"/>
              </w:rPr>
              <w:t>-5</w:t>
            </w:r>
            <w:r w:rsidR="008B6545">
              <w:rPr>
                <w:color w:val="000000"/>
                <w:lang w:eastAsia="en-US"/>
              </w:rPr>
              <w:t>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B28EBF" w14:textId="07272201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1AECEA" w14:textId="5016D58F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Separation Date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FF70F9" w14:textId="247A3EB9" w:rsidR="005F66B4" w:rsidRPr="00712B3C" w:rsidRDefault="005F66B4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E17E" w14:textId="77777777" w:rsidR="005F66B4" w:rsidRPr="00712B3C" w:rsidRDefault="005F66B4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834DBA2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547A74" w14:textId="36BE7808" w:rsidR="00712B3C" w:rsidRPr="00712B3C" w:rsidRDefault="00DB081A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  <w:r w:rsidR="006F70FC">
              <w:rPr>
                <w:color w:val="000000"/>
                <w:lang w:eastAsia="en-US"/>
              </w:rPr>
              <w:t>2</w:t>
            </w:r>
            <w:r w:rsidR="00712B3C" w:rsidRPr="00712B3C">
              <w:rPr>
                <w:color w:val="000000"/>
                <w:lang w:eastAsia="en-US"/>
              </w:rPr>
              <w:t>-</w:t>
            </w:r>
            <w:r w:rsidR="006F70FC">
              <w:rPr>
                <w:color w:val="000000"/>
                <w:lang w:eastAsia="en-US"/>
              </w:rPr>
              <w:t>59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EA82D1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A95B1F" w14:textId="7DC73DE0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Starting </w:t>
            </w:r>
            <w:r w:rsidR="00AF38D0">
              <w:rPr>
                <w:color w:val="000000"/>
                <w:lang w:eastAsia="en-US"/>
              </w:rPr>
              <w:t xml:space="preserve">Yearly </w:t>
            </w:r>
            <w:r w:rsidRPr="00712B3C">
              <w:rPr>
                <w:color w:val="000000"/>
                <w:lang w:eastAsia="en-US"/>
              </w:rPr>
              <w:t>Salary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19B43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46B4B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 Dec</w:t>
            </w:r>
          </w:p>
        </w:tc>
      </w:tr>
      <w:tr w:rsidR="00E65020" w:rsidRPr="00E65020" w14:paraId="0AC1F9E0" w14:textId="77777777" w:rsidTr="009D04FE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AC951" w14:textId="34678C8C" w:rsidR="00712B3C" w:rsidRPr="00712B3C" w:rsidRDefault="00DB081A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  <w:r w:rsidR="006F70FC">
              <w:rPr>
                <w:color w:val="000000"/>
                <w:lang w:eastAsia="en-US"/>
              </w:rPr>
              <w:t>0</w:t>
            </w:r>
            <w:r w:rsidR="00712B3C" w:rsidRPr="00712B3C">
              <w:rPr>
                <w:color w:val="000000"/>
                <w:lang w:eastAsia="en-US"/>
              </w:rPr>
              <w:t>-6</w:t>
            </w:r>
            <w:r w:rsidR="006F70FC">
              <w:rPr>
                <w:color w:val="000000"/>
                <w:lang w:eastAsia="en-US"/>
              </w:rPr>
              <w:t>7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69FEBE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5EA275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Date of Last Pay Increase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8B1767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DAD66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 </w:t>
            </w:r>
          </w:p>
        </w:tc>
      </w:tr>
      <w:tr w:rsidR="00E65020" w:rsidRPr="00E65020" w14:paraId="34376D71" w14:textId="77777777" w:rsidTr="009D04FE">
        <w:trPr>
          <w:trHeight w:val="340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B55B" w14:textId="7BEDAF9C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6</w:t>
            </w:r>
            <w:r w:rsidR="006F70FC">
              <w:rPr>
                <w:color w:val="000000"/>
                <w:lang w:eastAsia="en-US"/>
              </w:rPr>
              <w:t>8</w:t>
            </w:r>
            <w:r w:rsidRPr="00712B3C">
              <w:rPr>
                <w:color w:val="000000"/>
                <w:lang w:eastAsia="en-US"/>
              </w:rPr>
              <w:t>-7</w:t>
            </w:r>
            <w:r w:rsidR="006F70FC">
              <w:rPr>
                <w:color w:val="000000"/>
                <w:lang w:eastAsia="en-US"/>
              </w:rPr>
              <w:t>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39A0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999A" w14:textId="108A5363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Current</w:t>
            </w:r>
            <w:r w:rsidR="00AF38D0">
              <w:rPr>
                <w:color w:val="000000"/>
                <w:lang w:eastAsia="en-US"/>
              </w:rPr>
              <w:t xml:space="preserve"> Yearly</w:t>
            </w:r>
            <w:r w:rsidRPr="00712B3C">
              <w:rPr>
                <w:color w:val="000000"/>
                <w:lang w:eastAsia="en-US"/>
              </w:rPr>
              <w:t xml:space="preserve"> Salary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60B2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4588" w14:textId="77777777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2 Dec</w:t>
            </w:r>
          </w:p>
        </w:tc>
      </w:tr>
      <w:tr w:rsidR="009D04FE" w:rsidRPr="00E65020" w14:paraId="10EDD662" w14:textId="77777777" w:rsidTr="009D04FE">
        <w:trPr>
          <w:trHeight w:val="340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C8547" w14:textId="110DB5D4" w:rsidR="009D04FE" w:rsidRPr="00712B3C" w:rsidRDefault="009D04F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76-77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1CDF6" w14:textId="19C66ECC" w:rsidR="009D04FE" w:rsidRPr="00712B3C" w:rsidRDefault="009D04F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26B2" w14:textId="49FDEF96" w:rsidR="009D04FE" w:rsidRPr="00712B3C" w:rsidRDefault="009D04FE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Number of Dependents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235B" w14:textId="2DDD35A5" w:rsidR="009D04FE" w:rsidRPr="00712B3C" w:rsidRDefault="009D04F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FF5F" w14:textId="241DE470" w:rsidR="009D04FE" w:rsidRPr="00712B3C" w:rsidRDefault="009D04FE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9D04FE" w:rsidRPr="00E65020" w14:paraId="22EDD6A5" w14:textId="77777777" w:rsidTr="009D04FE">
        <w:trPr>
          <w:trHeight w:val="340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9BA5F" w14:textId="36A56C19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78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FAB1F" w14:textId="4D03BC3C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B194" w14:textId="44775D95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Health Plan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7B7D" w14:textId="37966F58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6D02" w14:textId="03F60B40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F – Family, S – Single, O – Opted Out</w:t>
            </w:r>
          </w:p>
        </w:tc>
      </w:tr>
      <w:tr w:rsidR="009D04FE" w:rsidRPr="00E65020" w14:paraId="57D9BDB2" w14:textId="77777777" w:rsidTr="009D04FE">
        <w:trPr>
          <w:trHeight w:val="340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A64BC" w14:textId="0BC0BA02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79-81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76155" w14:textId="686B10E7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DB5F9" w14:textId="59BF9314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Health Ins</w:t>
            </w:r>
            <w:r w:rsidR="002B4B2B">
              <w:rPr>
                <w:color w:val="000000"/>
                <w:lang w:eastAsia="en-US"/>
              </w:rPr>
              <w:t xml:space="preserve"> Cost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ADEDB" w14:textId="03CE2BA5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69C0" w14:textId="176D0920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Whole Dollars</w:t>
            </w:r>
          </w:p>
        </w:tc>
      </w:tr>
      <w:tr w:rsidR="009D04FE" w:rsidRPr="00E65020" w14:paraId="15D905FD" w14:textId="77777777" w:rsidTr="009D04FE">
        <w:trPr>
          <w:trHeight w:val="340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B9926" w14:textId="1A83C1E8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0931" w14:textId="4BB2A936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7418" w14:textId="09296415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Dental Plan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287A5" w14:textId="324DEAFB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AB75C" w14:textId="13665F17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F – Family, S – Single, O – Opted Out</w:t>
            </w:r>
          </w:p>
        </w:tc>
      </w:tr>
      <w:tr w:rsidR="009D04FE" w:rsidRPr="00E65020" w14:paraId="367270F6" w14:textId="77777777" w:rsidTr="009D04FE">
        <w:trPr>
          <w:trHeight w:val="340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068A3" w14:textId="4C02F9B9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83-85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224F" w14:textId="522B8355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01C85" w14:textId="0E487CAC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Dental Ins</w:t>
            </w:r>
            <w:r w:rsidR="002B4B2B">
              <w:rPr>
                <w:color w:val="000000"/>
                <w:lang w:eastAsia="en-US"/>
              </w:rPr>
              <w:t xml:space="preserve"> Cost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302C4" w14:textId="2167B435" w:rsidR="009D04FE" w:rsidRDefault="009D04FE" w:rsidP="009D04FE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DFAFC" w14:textId="22791279" w:rsidR="009D04FE" w:rsidRDefault="009D04FE" w:rsidP="009D04F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Whole Dollars</w:t>
            </w:r>
          </w:p>
        </w:tc>
      </w:tr>
    </w:tbl>
    <w:p w14:paraId="477F6642" w14:textId="33EE0D6C" w:rsidR="007236D9" w:rsidRPr="00E65020" w:rsidRDefault="007236D9"/>
    <w:p w14:paraId="69D6F9E9" w14:textId="77777777" w:rsidR="00712B3C" w:rsidRPr="00E65020" w:rsidRDefault="00712B3C" w:rsidP="00712B3C">
      <w:pPr>
        <w:widowControl w:val="0"/>
      </w:pPr>
    </w:p>
    <w:p w14:paraId="24666D5B" w14:textId="355EB1D1" w:rsidR="00C9342D" w:rsidRPr="00E65020" w:rsidRDefault="00C9342D" w:rsidP="00C9342D">
      <w:pPr>
        <w:widowControl w:val="0"/>
      </w:pPr>
    </w:p>
    <w:p w14:paraId="42A31B93" w14:textId="44EEA6BE" w:rsidR="00E65020" w:rsidRPr="00E65020" w:rsidRDefault="00E65020" w:rsidP="00712B3C">
      <w:pPr>
        <w:widowControl w:val="0"/>
      </w:pPr>
      <w:r w:rsidRPr="00E65020">
        <w:t>OUTPUT REPORT: Follow the Printer Spacing Chart</w:t>
      </w:r>
      <w:r w:rsidR="00C9342D">
        <w:t xml:space="preserve"> on next page.</w:t>
      </w:r>
    </w:p>
    <w:p w14:paraId="40292A1E" w14:textId="77777777" w:rsidR="00E65020" w:rsidRPr="00E65020" w:rsidRDefault="00E65020" w:rsidP="00712B3C">
      <w:pPr>
        <w:widowControl w:val="0"/>
      </w:pPr>
    </w:p>
    <w:p w14:paraId="09F6BDE8" w14:textId="5E97EA15" w:rsidR="00C9342D" w:rsidRDefault="00E87DB8" w:rsidP="00712B3C">
      <w:pPr>
        <w:widowControl w:val="0"/>
      </w:pPr>
      <w:r>
        <w:rPr>
          <w:noProof/>
        </w:rPr>
        <w:drawing>
          <wp:inline distT="0" distB="0" distL="0" distR="0" wp14:anchorId="04FC08BD" wp14:editId="7DD5D918">
            <wp:extent cx="5466773" cy="2579614"/>
            <wp:effectExtent l="63500" t="63500" r="121285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73" cy="2579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CFFC9" w14:textId="1A06B9C4" w:rsidR="00712B3C" w:rsidRDefault="00712B3C" w:rsidP="00712B3C">
      <w:pPr>
        <w:widowControl w:val="0"/>
      </w:pPr>
    </w:p>
    <w:p w14:paraId="29391EDF" w14:textId="152819BA" w:rsidR="009D04FE" w:rsidRDefault="009D04FE" w:rsidP="009D04FE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>
        <w:rPr>
          <w:rFonts w:ascii="Helvetica" w:hAnsi="Helvetica"/>
        </w:rPr>
        <w:t>Group by Store ID</w:t>
      </w:r>
      <w:r w:rsidR="006C3164">
        <w:rPr>
          <w:rFonts w:ascii="Helvetica" w:hAnsi="Helvetica"/>
        </w:rPr>
        <w:t xml:space="preserve"> – use an evaluate statement for the control break</w:t>
      </w:r>
      <w:r>
        <w:rPr>
          <w:rFonts w:ascii="Helvetica" w:hAnsi="Helvetica"/>
        </w:rPr>
        <w:t xml:space="preserve">. </w:t>
      </w:r>
    </w:p>
    <w:p w14:paraId="6AEFF335" w14:textId="475DBF2D" w:rsidR="002C557D" w:rsidRPr="00D92852" w:rsidRDefault="002C557D" w:rsidP="009D04FE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Expand Store Name by using an </w:t>
      </w:r>
      <w:r w:rsidR="00C93B9E" w:rsidRPr="00C93B9E">
        <w:rPr>
          <w:rFonts w:ascii="Helvetica" w:hAnsi="Helvetica"/>
          <w:b/>
          <w:bCs/>
          <w:u w:val="single"/>
        </w:rPr>
        <w:t>IF</w:t>
      </w:r>
      <w:r>
        <w:rPr>
          <w:rFonts w:ascii="Helvetica" w:hAnsi="Helvetica"/>
        </w:rPr>
        <w:t xml:space="preserve"> statement (HUNT – Huntsville, BHAM – Birmingham)</w:t>
      </w:r>
    </w:p>
    <w:p w14:paraId="67ECADCF" w14:textId="3574175C" w:rsidR="009D04FE" w:rsidRPr="009D04FE" w:rsidRDefault="009D04FE" w:rsidP="00A80155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 w:rsidRPr="009D04FE">
        <w:rPr>
          <w:rFonts w:ascii="Helvetica" w:hAnsi="Helvetica"/>
        </w:rPr>
        <w:t>Expand the Position Code by using a</w:t>
      </w:r>
      <w:r>
        <w:rPr>
          <w:rFonts w:ascii="Helvetica" w:hAnsi="Helvetica"/>
        </w:rPr>
        <w:t>n</w:t>
      </w:r>
      <w:r w:rsidRPr="009D04FE">
        <w:rPr>
          <w:rFonts w:ascii="Helvetica" w:hAnsi="Helvetica"/>
        </w:rPr>
        <w:t xml:space="preserve"> </w:t>
      </w:r>
      <w:r w:rsidR="00C93B9E">
        <w:rPr>
          <w:rFonts w:ascii="Helvetica" w:hAnsi="Helvetica"/>
        </w:rPr>
        <w:t>EVALUATE</w:t>
      </w:r>
      <w:r w:rsidRPr="009D04FE">
        <w:rPr>
          <w:rFonts w:ascii="Helvetica" w:hAnsi="Helvetica"/>
        </w:rPr>
        <w:t xml:space="preserve"> statement </w:t>
      </w:r>
      <w:r w:rsidRPr="00712B3C">
        <w:rPr>
          <w:color w:val="000000"/>
          <w:lang w:eastAsia="en-US"/>
        </w:rPr>
        <w:t>(</w:t>
      </w:r>
      <w:r>
        <w:rPr>
          <w:color w:val="000000"/>
          <w:lang w:eastAsia="en-US"/>
        </w:rPr>
        <w:t>S</w:t>
      </w:r>
      <w:r w:rsidRPr="00712B3C">
        <w:rPr>
          <w:color w:val="000000"/>
          <w:lang w:eastAsia="en-US"/>
        </w:rPr>
        <w:t xml:space="preserve">M-Manager, </w:t>
      </w:r>
      <w:r>
        <w:rPr>
          <w:color w:val="000000"/>
          <w:lang w:eastAsia="en-US"/>
        </w:rPr>
        <w:t>S</w:t>
      </w:r>
      <w:r w:rsidRPr="00712B3C">
        <w:rPr>
          <w:color w:val="000000"/>
          <w:lang w:eastAsia="en-US"/>
        </w:rPr>
        <w:t xml:space="preserve">S-Supervisor, OW-Office, </w:t>
      </w:r>
      <w:r>
        <w:rPr>
          <w:color w:val="000000"/>
          <w:lang w:eastAsia="en-US"/>
        </w:rPr>
        <w:t>SA</w:t>
      </w:r>
      <w:r w:rsidRPr="00712B3C">
        <w:rPr>
          <w:color w:val="000000"/>
          <w:lang w:eastAsia="en-US"/>
        </w:rPr>
        <w:t>-</w:t>
      </w:r>
      <w:r>
        <w:rPr>
          <w:color w:val="000000"/>
          <w:lang w:eastAsia="en-US"/>
        </w:rPr>
        <w:t>Sales</w:t>
      </w:r>
      <w:r w:rsidRPr="00712B3C">
        <w:rPr>
          <w:color w:val="000000"/>
          <w:lang w:eastAsia="en-US"/>
        </w:rPr>
        <w:t>, S</w:t>
      </w:r>
      <w:r>
        <w:rPr>
          <w:color w:val="000000"/>
          <w:lang w:eastAsia="en-US"/>
        </w:rPr>
        <w:t>E</w:t>
      </w:r>
      <w:r w:rsidRPr="00712B3C">
        <w:rPr>
          <w:color w:val="000000"/>
          <w:lang w:eastAsia="en-US"/>
        </w:rPr>
        <w:t>-</w:t>
      </w:r>
      <w:r>
        <w:rPr>
          <w:color w:val="000000"/>
          <w:lang w:eastAsia="en-US"/>
        </w:rPr>
        <w:t>S</w:t>
      </w:r>
      <w:r w:rsidRPr="00712B3C">
        <w:rPr>
          <w:color w:val="000000"/>
          <w:lang w:eastAsia="en-US"/>
        </w:rPr>
        <w:t>ecurity)</w:t>
      </w:r>
    </w:p>
    <w:p w14:paraId="4E25AE9A" w14:textId="7B205CC1" w:rsidR="009D04FE" w:rsidRPr="009D04FE" w:rsidRDefault="009D04FE" w:rsidP="00A80155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 w:rsidRPr="009D04FE">
        <w:rPr>
          <w:rFonts w:ascii="Helvetica" w:hAnsi="Helvetica"/>
        </w:rPr>
        <w:t xml:space="preserve">Employee’s salary is to be increased by </w:t>
      </w:r>
      <w:r w:rsidR="00FB3026">
        <w:rPr>
          <w:rFonts w:ascii="Helvetica" w:hAnsi="Helvetica"/>
        </w:rPr>
        <w:t>5</w:t>
      </w:r>
      <w:r w:rsidRPr="009D04FE">
        <w:rPr>
          <w:rFonts w:ascii="Helvetica" w:hAnsi="Helvetica"/>
        </w:rPr>
        <w:t>%</w:t>
      </w:r>
      <w:r w:rsidR="002C557D">
        <w:rPr>
          <w:rFonts w:ascii="Helvetica" w:hAnsi="Helvetica"/>
        </w:rPr>
        <w:t>.</w:t>
      </w:r>
    </w:p>
    <w:p w14:paraId="16A826A2" w14:textId="5DC6732A" w:rsidR="009D04FE" w:rsidRPr="00D92852" w:rsidRDefault="009D04FE" w:rsidP="009D04FE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 w:rsidRPr="00D92852">
        <w:rPr>
          <w:rFonts w:ascii="Helvetica" w:hAnsi="Helvetica"/>
        </w:rPr>
        <w:t xml:space="preserve">The </w:t>
      </w:r>
      <w:r>
        <w:rPr>
          <w:rFonts w:ascii="Helvetica" w:hAnsi="Helvetica"/>
        </w:rPr>
        <w:t xml:space="preserve">Health Insurance </w:t>
      </w:r>
      <w:r w:rsidR="002C557D">
        <w:rPr>
          <w:rFonts w:ascii="Helvetica" w:hAnsi="Helvetica"/>
        </w:rPr>
        <w:t>Premiums</w:t>
      </w:r>
      <w:r w:rsidRPr="00D92852">
        <w:rPr>
          <w:rFonts w:ascii="Helvetica" w:hAnsi="Helvetica"/>
        </w:rPr>
        <w:t xml:space="preserve"> have increased by </w:t>
      </w:r>
      <w:r w:rsidR="00FB3026">
        <w:rPr>
          <w:rFonts w:ascii="Helvetica" w:hAnsi="Helvetica"/>
        </w:rPr>
        <w:t>2.5</w:t>
      </w:r>
      <w:r w:rsidRPr="00D92852">
        <w:rPr>
          <w:rFonts w:ascii="Helvetica" w:hAnsi="Helvetica"/>
        </w:rPr>
        <w:t>%.</w:t>
      </w:r>
    </w:p>
    <w:p w14:paraId="4BDEE2C7" w14:textId="4A2F3EE4" w:rsidR="009D04FE" w:rsidRPr="00D92852" w:rsidRDefault="009D04FE" w:rsidP="009D04FE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 w:rsidRPr="00D92852">
        <w:rPr>
          <w:rFonts w:ascii="Helvetica" w:hAnsi="Helvetica"/>
        </w:rPr>
        <w:t xml:space="preserve">The </w:t>
      </w:r>
      <w:r>
        <w:rPr>
          <w:rFonts w:ascii="Helvetica" w:hAnsi="Helvetica"/>
        </w:rPr>
        <w:t xml:space="preserve">Dental Insurance </w:t>
      </w:r>
      <w:r w:rsidR="002C557D">
        <w:rPr>
          <w:rFonts w:ascii="Helvetica" w:hAnsi="Helvetica"/>
        </w:rPr>
        <w:t>Premiums</w:t>
      </w:r>
      <w:r>
        <w:rPr>
          <w:rFonts w:ascii="Helvetica" w:hAnsi="Helvetica"/>
        </w:rPr>
        <w:t xml:space="preserve"> have</w:t>
      </w:r>
      <w:r w:rsidRPr="00D92852">
        <w:rPr>
          <w:rFonts w:ascii="Helvetica" w:hAnsi="Helvetica"/>
        </w:rPr>
        <w:t xml:space="preserve"> increased by </w:t>
      </w:r>
      <w:r w:rsidR="00FB3026">
        <w:rPr>
          <w:rFonts w:ascii="Helvetica" w:hAnsi="Helvetica"/>
        </w:rPr>
        <w:t>1.5</w:t>
      </w:r>
      <w:r w:rsidRPr="00D92852">
        <w:rPr>
          <w:rFonts w:ascii="Helvetica" w:hAnsi="Helvetica"/>
        </w:rPr>
        <w:t>%.</w:t>
      </w:r>
    </w:p>
    <w:p w14:paraId="0B69DE3C" w14:textId="02F23D30" w:rsidR="009D04FE" w:rsidRDefault="000D781B" w:rsidP="000D781B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For each store </w:t>
      </w:r>
      <w:r w:rsidR="009D04FE" w:rsidRPr="00D92852">
        <w:rPr>
          <w:rFonts w:ascii="Helvetica" w:hAnsi="Helvetica"/>
        </w:rPr>
        <w:t>Total New Salary</w:t>
      </w:r>
      <w:r>
        <w:rPr>
          <w:rFonts w:ascii="Helvetica" w:hAnsi="Helvetica"/>
        </w:rPr>
        <w:t xml:space="preserve">, </w:t>
      </w:r>
      <w:r w:rsidR="009D04FE" w:rsidRPr="000D781B">
        <w:rPr>
          <w:rFonts w:ascii="Helvetica" w:hAnsi="Helvetica"/>
        </w:rPr>
        <w:t>New Health Insurance</w:t>
      </w:r>
      <w:r>
        <w:rPr>
          <w:rFonts w:ascii="Helvetica" w:hAnsi="Helvetica"/>
        </w:rPr>
        <w:t xml:space="preserve">, </w:t>
      </w:r>
      <w:r w:rsidR="009D04FE" w:rsidRPr="000D781B">
        <w:rPr>
          <w:rFonts w:ascii="Helvetica" w:hAnsi="Helvetica"/>
        </w:rPr>
        <w:t xml:space="preserve">New Dental Insurance </w:t>
      </w:r>
    </w:p>
    <w:p w14:paraId="2222103D" w14:textId="18420987" w:rsidR="000D781B" w:rsidRPr="000D781B" w:rsidRDefault="000D781B" w:rsidP="000D781B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Grand Total </w:t>
      </w:r>
      <w:r w:rsidRPr="00D92852">
        <w:rPr>
          <w:rFonts w:ascii="Helvetica" w:hAnsi="Helvetica"/>
        </w:rPr>
        <w:t>New Salary</w:t>
      </w:r>
      <w:r>
        <w:rPr>
          <w:rFonts w:ascii="Helvetica" w:hAnsi="Helvetica"/>
        </w:rPr>
        <w:t xml:space="preserve">, Grand Total </w:t>
      </w:r>
      <w:r w:rsidRPr="000D781B">
        <w:rPr>
          <w:rFonts w:ascii="Helvetica" w:hAnsi="Helvetica"/>
        </w:rPr>
        <w:t>New Health Insurance</w:t>
      </w:r>
      <w:r>
        <w:rPr>
          <w:rFonts w:ascii="Helvetica" w:hAnsi="Helvetica"/>
        </w:rPr>
        <w:t xml:space="preserve">, Grand Total </w:t>
      </w:r>
      <w:r w:rsidRPr="000D781B">
        <w:rPr>
          <w:rFonts w:ascii="Helvetica" w:hAnsi="Helvetica"/>
        </w:rPr>
        <w:t>New Dental Insurance</w:t>
      </w:r>
    </w:p>
    <w:p w14:paraId="0F116414" w14:textId="77777777" w:rsidR="009D04FE" w:rsidRPr="00E65020" w:rsidRDefault="009D04FE" w:rsidP="00712B3C">
      <w:pPr>
        <w:widowControl w:val="0"/>
      </w:pPr>
    </w:p>
    <w:p w14:paraId="20247A3F" w14:textId="2581FD2B" w:rsidR="00BF12CE" w:rsidRDefault="00BF12CE" w:rsidP="00712B3C">
      <w:pPr>
        <w:widowControl w:val="0"/>
        <w:rPr>
          <w:i/>
        </w:rPr>
      </w:pPr>
    </w:p>
    <w:p w14:paraId="06DA1897" w14:textId="77777777" w:rsidR="000D781B" w:rsidRDefault="000D781B" w:rsidP="00712B3C">
      <w:pPr>
        <w:widowControl w:val="0"/>
        <w:rPr>
          <w:i/>
        </w:rPr>
      </w:pPr>
    </w:p>
    <w:p w14:paraId="70A8CC1D" w14:textId="030537D2" w:rsidR="00BF12CE" w:rsidRDefault="00BF12CE" w:rsidP="00712B3C">
      <w:pPr>
        <w:widowControl w:val="0"/>
        <w:rPr>
          <w:i/>
        </w:rPr>
      </w:pPr>
      <w:r>
        <w:rPr>
          <w:i/>
        </w:rPr>
        <w:t>Hint1:  To do the horizontal spacing count the squares and you will know how to code the line spacing across the page.</w:t>
      </w:r>
    </w:p>
    <w:p w14:paraId="7A3B1BAC" w14:textId="48A19204" w:rsidR="00662206" w:rsidRDefault="00662206" w:rsidP="00712B3C">
      <w:pPr>
        <w:widowControl w:val="0"/>
        <w:rPr>
          <w:i/>
        </w:rPr>
      </w:pPr>
    </w:p>
    <w:p w14:paraId="796B9005" w14:textId="44171C73" w:rsidR="00662206" w:rsidRDefault="00662206" w:rsidP="00712B3C">
      <w:pPr>
        <w:widowControl w:val="0"/>
        <w:rPr>
          <w:i/>
        </w:rPr>
      </w:pPr>
      <w:r>
        <w:rPr>
          <w:i/>
        </w:rPr>
        <w:t>Hint2: Data Types X – Alphanumeric, 9 – Numeric, A – Alphabetic</w:t>
      </w:r>
    </w:p>
    <w:p w14:paraId="45AB47E9" w14:textId="56F29135" w:rsidR="00E87DB8" w:rsidRDefault="00E87DB8" w:rsidP="00712B3C">
      <w:pPr>
        <w:widowControl w:val="0"/>
        <w:rPr>
          <w:i/>
        </w:rPr>
      </w:pPr>
    </w:p>
    <w:p w14:paraId="55A31222" w14:textId="3C2EF8A2" w:rsidR="00662206" w:rsidRDefault="00E87DB8" w:rsidP="00712B3C">
      <w:pPr>
        <w:widowControl w:val="0"/>
        <w:rPr>
          <w:i/>
        </w:rPr>
      </w:pPr>
      <w:r>
        <w:rPr>
          <w:i/>
        </w:rPr>
        <w:t>Hint 3: Z is an editing symbol for zero suppression – Z in a field makes it Alphanumeric so that field cannot be used in a mathematical equation.</w:t>
      </w:r>
    </w:p>
    <w:p w14:paraId="14A75817" w14:textId="77777777" w:rsidR="00BF12CE" w:rsidRDefault="00BF12CE" w:rsidP="00712B3C">
      <w:pPr>
        <w:widowControl w:val="0"/>
        <w:rPr>
          <w:i/>
        </w:rPr>
      </w:pPr>
    </w:p>
    <w:p w14:paraId="302127BE" w14:textId="0B45D4DF" w:rsidR="00BF12CE" w:rsidRDefault="00BF12CE" w:rsidP="00712B3C">
      <w:pPr>
        <w:widowControl w:val="0"/>
        <w:rPr>
          <w:i/>
        </w:rPr>
      </w:pPr>
      <w:r>
        <w:rPr>
          <w:i/>
        </w:rPr>
        <w:t>Hint</w:t>
      </w:r>
      <w:r w:rsidR="00662206">
        <w:rPr>
          <w:i/>
        </w:rPr>
        <w:t>4</w:t>
      </w:r>
      <w:r>
        <w:rPr>
          <w:i/>
        </w:rPr>
        <w:t>: The vertical line spacing between the lines is handled by how we send the information to the report file that we will create.  DO NOT create a blank line for line spacing. You will be tempted to do this</w:t>
      </w:r>
      <w:r w:rsidR="00AB54AD">
        <w:rPr>
          <w:i/>
        </w:rPr>
        <w:t>,</w:t>
      </w:r>
      <w:r>
        <w:rPr>
          <w:i/>
        </w:rPr>
        <w:t xml:space="preserve"> but I will count off points.</w:t>
      </w:r>
    </w:p>
    <w:p w14:paraId="48D7F429" w14:textId="77777777" w:rsidR="00BF12CE" w:rsidRDefault="00BF12CE" w:rsidP="00712B3C">
      <w:pPr>
        <w:widowControl w:val="0"/>
        <w:rPr>
          <w:i/>
        </w:rPr>
      </w:pPr>
    </w:p>
    <w:p w14:paraId="2EBA1828" w14:textId="77777777" w:rsidR="00C9342D" w:rsidRPr="00E65020" w:rsidRDefault="00C9342D" w:rsidP="00712B3C">
      <w:pPr>
        <w:widowControl w:val="0"/>
        <w:rPr>
          <w:i/>
        </w:rPr>
      </w:pPr>
    </w:p>
    <w:p w14:paraId="7FA62BE6" w14:textId="1CD8ADA4" w:rsidR="00712B3C" w:rsidRPr="00E65020" w:rsidRDefault="00712B3C" w:rsidP="00712B3C">
      <w:pPr>
        <w:widowControl w:val="0"/>
        <w:ind w:firstLine="720"/>
      </w:pPr>
    </w:p>
    <w:p w14:paraId="24EF01EE" w14:textId="77777777" w:rsidR="00712B3C" w:rsidRPr="00E65020" w:rsidRDefault="00712B3C" w:rsidP="00712B3C">
      <w:pPr>
        <w:widowControl w:val="0"/>
      </w:pPr>
    </w:p>
    <w:p w14:paraId="37C5C79C" w14:textId="77777777" w:rsidR="00506BEF" w:rsidRPr="008975B2" w:rsidRDefault="00506BEF" w:rsidP="008975B2">
      <w:pPr>
        <w:pStyle w:val="Heading3"/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77E6C17"/>
    <w:multiLevelType w:val="hybridMultilevel"/>
    <w:tmpl w:val="0FA6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061A8C"/>
    <w:rsid w:val="00075719"/>
    <w:rsid w:val="000D781B"/>
    <w:rsid w:val="002B4B2B"/>
    <w:rsid w:val="002C557D"/>
    <w:rsid w:val="002C6198"/>
    <w:rsid w:val="002D67DB"/>
    <w:rsid w:val="004F2BDB"/>
    <w:rsid w:val="00506BEF"/>
    <w:rsid w:val="00584596"/>
    <w:rsid w:val="005F66B4"/>
    <w:rsid w:val="00662206"/>
    <w:rsid w:val="00674973"/>
    <w:rsid w:val="006C3164"/>
    <w:rsid w:val="006D74BB"/>
    <w:rsid w:val="006F70FC"/>
    <w:rsid w:val="00712B3C"/>
    <w:rsid w:val="007236D9"/>
    <w:rsid w:val="00880B77"/>
    <w:rsid w:val="008934F0"/>
    <w:rsid w:val="008975B2"/>
    <w:rsid w:val="008B6545"/>
    <w:rsid w:val="0098192C"/>
    <w:rsid w:val="009D04FE"/>
    <w:rsid w:val="00A24DE7"/>
    <w:rsid w:val="00A25BC3"/>
    <w:rsid w:val="00AB54AD"/>
    <w:rsid w:val="00AC72B6"/>
    <w:rsid w:val="00AF1A57"/>
    <w:rsid w:val="00AF38D0"/>
    <w:rsid w:val="00B16BF8"/>
    <w:rsid w:val="00BF12CE"/>
    <w:rsid w:val="00C5560F"/>
    <w:rsid w:val="00C9342D"/>
    <w:rsid w:val="00C93B9E"/>
    <w:rsid w:val="00C946B7"/>
    <w:rsid w:val="00D50D34"/>
    <w:rsid w:val="00DA13B5"/>
    <w:rsid w:val="00DB081A"/>
    <w:rsid w:val="00E125D4"/>
    <w:rsid w:val="00E65020"/>
    <w:rsid w:val="00E87DB8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Mr. Pudge Jensen</cp:lastModifiedBy>
  <cp:revision>10</cp:revision>
  <cp:lastPrinted>2007-10-15T15:51:00Z</cp:lastPrinted>
  <dcterms:created xsi:type="dcterms:W3CDTF">2021-07-14T15:31:00Z</dcterms:created>
  <dcterms:modified xsi:type="dcterms:W3CDTF">2021-07-15T23:25:00Z</dcterms:modified>
</cp:coreProperties>
</file>